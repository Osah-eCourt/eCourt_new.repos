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bidi w:val="on"/>
        <w:rPr>
          <w:rFonts w:ascii="Arial" w:hAnsi="Arial" w:cs="Arial"/>
          <w:b w:val="on"/>
          <w:bCs w:val="on"/>
          <w:rtl w:val="1"/>
        </w:rPr>
      </w:pPr>
      <w:r>
        <w:rPr>
          <w:rFonts w:ascii="Arial" w:hAnsi="Arial" w:cs="Arial"/>
          <w:b w:val="on"/>
          <w:bCs w:val="on"/>
          <w:rtl w:val="1"/>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bidi w:val="true"/>
      <w:rtlGutter w:val="true"/>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bidi w:val="true"/>
        <w:rtl w:val="true"/>
      </w:pPr>
      <w:r>
        <w:separator/>
      </w:r>
    </w:p>
  </w:endnote>
  <w:endnote w:type="continuationSeparator" w:id="0">
    <w:p w:rsidR="006E0FDA" w:rsidRDefault="006E0FDA" w:rsidP="006E0FDA">
      <w:pPr>
        <w:spacing w:after="0" w:line="240" w:lineRule="auto"/>
        <w:bidi w:val="true"/>
        <w:rtl w:val="true"/>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bidi w:val="true"/>
        <w:rtl w:val="true"/>
      </w:pPr>
      <w:r>
        <w:separator/>
      </w:r>
    </w:p>
  </w:footnote>
  <w:footnote w:type="continuationSeparator" w:id="0">
    <w:p w:rsidR="006E0FDA" w:rsidRDefault="006E0FDA" w:rsidP="006E0FDA">
      <w:pPr>
        <w:spacing w:after="0" w:line="240" w:lineRule="auto"/>
        <w:bidi w:val="true"/>
        <w:rtl w:val="true"/>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4218445">
    <w:multiLevelType w:val="hybridMultilevel"/>
    <w:lvl w:ilvl="0" w:tplc="31360168">
      <w:start w:val="1"/>
      <w:numFmt w:val="decimal"/>
      <w:lvlText w:val="%1."/>
      <w:lvlJc w:val="left"/>
      <w:pPr>
        <w:ind w:left="720" w:hanging="360"/>
      </w:pPr>
    </w:lvl>
    <w:lvl w:ilvl="1" w:tplc="31360168" w:tentative="1">
      <w:start w:val="1"/>
      <w:numFmt w:val="lowerLetter"/>
      <w:lvlText w:val="%2."/>
      <w:lvlJc w:val="left"/>
      <w:pPr>
        <w:ind w:left="1440" w:hanging="360"/>
      </w:pPr>
    </w:lvl>
    <w:lvl w:ilvl="2" w:tplc="31360168" w:tentative="1">
      <w:start w:val="1"/>
      <w:numFmt w:val="lowerRoman"/>
      <w:lvlText w:val="%3."/>
      <w:lvlJc w:val="right"/>
      <w:pPr>
        <w:ind w:left="2160" w:hanging="180"/>
      </w:pPr>
    </w:lvl>
    <w:lvl w:ilvl="3" w:tplc="31360168" w:tentative="1">
      <w:start w:val="1"/>
      <w:numFmt w:val="decimal"/>
      <w:lvlText w:val="%4."/>
      <w:lvlJc w:val="left"/>
      <w:pPr>
        <w:ind w:left="2880" w:hanging="360"/>
      </w:pPr>
    </w:lvl>
    <w:lvl w:ilvl="4" w:tplc="31360168" w:tentative="1">
      <w:start w:val="1"/>
      <w:numFmt w:val="lowerLetter"/>
      <w:lvlText w:val="%5."/>
      <w:lvlJc w:val="left"/>
      <w:pPr>
        <w:ind w:left="3600" w:hanging="360"/>
      </w:pPr>
    </w:lvl>
    <w:lvl w:ilvl="5" w:tplc="31360168" w:tentative="1">
      <w:start w:val="1"/>
      <w:numFmt w:val="lowerRoman"/>
      <w:lvlText w:val="%6."/>
      <w:lvlJc w:val="right"/>
      <w:pPr>
        <w:ind w:left="4320" w:hanging="180"/>
      </w:pPr>
    </w:lvl>
    <w:lvl w:ilvl="6" w:tplc="31360168" w:tentative="1">
      <w:start w:val="1"/>
      <w:numFmt w:val="decimal"/>
      <w:lvlText w:val="%7."/>
      <w:lvlJc w:val="left"/>
      <w:pPr>
        <w:ind w:left="5040" w:hanging="360"/>
      </w:pPr>
    </w:lvl>
    <w:lvl w:ilvl="7" w:tplc="31360168" w:tentative="1">
      <w:start w:val="1"/>
      <w:numFmt w:val="lowerLetter"/>
      <w:lvlText w:val="%8."/>
      <w:lvlJc w:val="left"/>
      <w:pPr>
        <w:ind w:left="5760" w:hanging="360"/>
      </w:pPr>
    </w:lvl>
    <w:lvl w:ilvl="8" w:tplc="31360168" w:tentative="1">
      <w:start w:val="1"/>
      <w:numFmt w:val="lowerRoman"/>
      <w:lvlText w:val="%9."/>
      <w:lvlJc w:val="right"/>
      <w:pPr>
        <w:ind w:left="6480" w:hanging="180"/>
      </w:pPr>
    </w:lvl>
  </w:abstractNum>
  <w:abstractNum w:abstractNumId="94218444">
    <w:multiLevelType w:val="hybridMultilevel"/>
    <w:lvl w:ilvl="0" w:tplc="6916961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4218444">
    <w:abstractNumId w:val="94218444"/>
  </w:num>
  <w:num w:numId="94218445">
    <w:abstractNumId w:val="942184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